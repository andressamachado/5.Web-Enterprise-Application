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3591" w14:textId="514BCD25" w:rsidR="00F429DF" w:rsidRDefault="00310E3F" w:rsidP="00F429DF">
      <w:pPr>
        <w:pStyle w:val="Title"/>
      </w:pPr>
      <w:r>
        <w:rPr>
          <w:sz w:val="44"/>
        </w:rPr>
        <w:t>Assignment 2 Part 1</w:t>
      </w:r>
      <w:r w:rsidR="009252AE">
        <w:rPr>
          <w:sz w:val="44"/>
        </w:rPr>
        <w:t xml:space="preserve">: </w:t>
      </w:r>
      <w:r w:rsidR="00933989">
        <w:rPr>
          <w:sz w:val="44"/>
        </w:rPr>
        <w:t xml:space="preserve"> </w:t>
      </w:r>
      <w:r>
        <w:rPr>
          <w:sz w:val="44"/>
        </w:rPr>
        <w:t>User Database</w:t>
      </w:r>
    </w:p>
    <w:p w14:paraId="53385A83" w14:textId="15FFF2A7" w:rsidR="00310E3F" w:rsidRDefault="00310E3F" w:rsidP="00582086">
      <w:r w:rsidRPr="00310E3F">
        <w:rPr>
          <w:rStyle w:val="Heading2Char"/>
        </w:rPr>
        <w:t>Objective:</w:t>
      </w:r>
      <w:r>
        <w:t xml:space="preserve"> Implement user accounts and an administration area for performing Create, Read, Update, and Delete operations on accounts for an arbitrary JEE Web Application</w:t>
      </w:r>
    </w:p>
    <w:p w14:paraId="4F6DB654" w14:textId="054E669D" w:rsidR="00310E3F" w:rsidRDefault="00310E3F" w:rsidP="00310E3F">
      <w:pPr>
        <w:pStyle w:val="Heading2"/>
      </w:pPr>
      <w:r>
        <w:t>Instructions (brief version):</w:t>
      </w:r>
    </w:p>
    <w:p w14:paraId="08A0DE0E" w14:textId="2F289FA9" w:rsidR="009C2EF8" w:rsidRDefault="00310E3F" w:rsidP="00582086">
      <w:r>
        <w:t>Th</w:t>
      </w:r>
      <w:r w:rsidR="00DB73A2">
        <w:t>is assignment</w:t>
      </w:r>
      <w:r>
        <w:t xml:space="preserve"> does not involve </w:t>
      </w:r>
      <w:r w:rsidR="00DB73A2">
        <w:t>any security yet</w:t>
      </w:r>
      <w:r w:rsidR="007F27CD">
        <w:t xml:space="preserve"> and if you know your stuff you could be finished this part quickly (otherwise you need to study Lab 1)</w:t>
      </w:r>
      <w:r w:rsidR="00DB73A2">
        <w:t xml:space="preserve">.  You are preparing to add security to your Sprite application (or any other application) by making yet another application called </w:t>
      </w:r>
      <w:proofErr w:type="spellStart"/>
      <w:r w:rsidR="00DB73A2" w:rsidRPr="007F27CD">
        <w:rPr>
          <w:b/>
          <w:bCs/>
        </w:rPr>
        <w:t>AppUser</w:t>
      </w:r>
      <w:proofErr w:type="spellEnd"/>
      <w:r w:rsidR="00DB73A2">
        <w:t xml:space="preserve"> that manages an </w:t>
      </w:r>
      <w:proofErr w:type="spellStart"/>
      <w:r w:rsidR="009C2EF8">
        <w:t>app</w:t>
      </w:r>
      <w:r w:rsidR="00DB73A2">
        <w:t>users</w:t>
      </w:r>
      <w:proofErr w:type="spellEnd"/>
      <w:r w:rsidR="007F27CD">
        <w:t xml:space="preserve"> database</w:t>
      </w:r>
      <w:r w:rsidR="00DB73A2">
        <w:t xml:space="preserve"> table</w:t>
      </w:r>
      <w:r w:rsidR="007F27CD">
        <w:t xml:space="preserve"> called </w:t>
      </w:r>
      <w:proofErr w:type="spellStart"/>
      <w:r w:rsidR="007F27CD" w:rsidRPr="007F27CD">
        <w:rPr>
          <w:b/>
          <w:bCs/>
        </w:rPr>
        <w:t>appuser</w:t>
      </w:r>
      <w:proofErr w:type="spellEnd"/>
      <w:r w:rsidR="00DB73A2">
        <w:t xml:space="preserve">.  </w:t>
      </w:r>
      <w:r>
        <w:t>This is a simple adaptation of what you did in Lab 1</w:t>
      </w:r>
      <w:r w:rsidR="00DB73A2">
        <w:t xml:space="preserve"> where you made </w:t>
      </w:r>
      <w:proofErr w:type="spellStart"/>
      <w:r w:rsidR="00DB73A2">
        <w:t>a</w:t>
      </w:r>
      <w:proofErr w:type="spellEnd"/>
      <w:r w:rsidR="00DB73A2">
        <w:t xml:space="preserve"> JEE application that can do the CRUD operations on Contacts.  Now you need to do </w:t>
      </w:r>
      <w:r w:rsidR="009C2EF8">
        <w:t xml:space="preserve">basically </w:t>
      </w:r>
      <w:r w:rsidR="00DB73A2">
        <w:t>the same thing</w:t>
      </w:r>
      <w:r w:rsidR="007F27CD">
        <w:t xml:space="preserve"> except you'll adapt the Entity for your current purposes.  </w:t>
      </w:r>
    </w:p>
    <w:p w14:paraId="6BB0F034" w14:textId="52051230" w:rsidR="00BF2C0F" w:rsidRPr="00582086" w:rsidRDefault="009C2EF8" w:rsidP="00582086">
      <w:r>
        <w:t xml:space="preserve">Create the </w:t>
      </w:r>
      <w:r w:rsidR="0097233F">
        <w:t xml:space="preserve">project for the new </w:t>
      </w:r>
      <w:r>
        <w:t xml:space="preserve">application, and create your Entity file (AppUser.java).  You can </w:t>
      </w:r>
      <w:r w:rsidR="00B1230C">
        <w:t>create that file however you like, and one way is to create a Contact entity</w:t>
      </w:r>
      <w:r w:rsidR="0097233F">
        <w:t xml:space="preserve"> as in Lab 1</w:t>
      </w:r>
      <w:r w:rsidR="00B1230C">
        <w:t>, then j</w:t>
      </w:r>
      <w:r w:rsidR="00DB73A2">
        <w:t>ust after "Create Entity from Database", refactor-&gt;rename the Contact entity to AppUser</w:t>
      </w:r>
      <w:r w:rsidR="007F27CD">
        <w:t>.java</w:t>
      </w:r>
      <w:r w:rsidR="00DB73A2">
        <w:t xml:space="preserve">, and change the fields of the entity to be fields appropriate to an </w:t>
      </w:r>
      <w:proofErr w:type="spellStart"/>
      <w:r w:rsidR="00B1230C">
        <w:t>app</w:t>
      </w:r>
      <w:r w:rsidR="00DB73A2">
        <w:t>user</w:t>
      </w:r>
      <w:proofErr w:type="spellEnd"/>
      <w:r w:rsidR="00DB73A2">
        <w:t xml:space="preserve"> Entity: </w:t>
      </w:r>
      <w:proofErr w:type="spellStart"/>
      <w:r w:rsidR="00DB73A2">
        <w:t>user</w:t>
      </w:r>
      <w:r w:rsidR="007F27CD">
        <w:t>id</w:t>
      </w:r>
      <w:proofErr w:type="spellEnd"/>
      <w:r w:rsidR="00DB73A2">
        <w:t xml:space="preserve">, password, and </w:t>
      </w:r>
      <w:proofErr w:type="spellStart"/>
      <w:r w:rsidR="00DB73A2">
        <w:t>groupname</w:t>
      </w:r>
      <w:proofErr w:type="spellEnd"/>
      <w:r w:rsidR="007F27CD">
        <w:t xml:space="preserve"> (all String data type in the Java class)</w:t>
      </w:r>
      <w:r w:rsidR="00DB73A2">
        <w:t>.</w:t>
      </w:r>
      <w:r w:rsidR="007F27CD">
        <w:t xml:space="preserve">  </w:t>
      </w:r>
      <w:r w:rsidR="00512F37">
        <w:t>Do a search for CONTACT or Contact in your AppUser.java file to make sure no "table=CONTACT" string is present</w:t>
      </w:r>
      <w:r w:rsidR="00512F37" w:rsidRPr="00512F37">
        <w:t xml:space="preserve"> </w:t>
      </w:r>
      <w:r w:rsidR="00512F37">
        <w:t xml:space="preserve">and </w:t>
      </w:r>
      <w:r w:rsidR="00512F37">
        <w:t>your database table will be named correctly</w:t>
      </w:r>
      <w:r w:rsidR="00512F37">
        <w:t xml:space="preserve">.  </w:t>
      </w:r>
      <w:r w:rsidR="007F27CD">
        <w:t>Then create your JSF pages</w:t>
      </w:r>
      <w:r w:rsidR="00B1230C">
        <w:t xml:space="preserve"> from Entity</w:t>
      </w:r>
      <w:r w:rsidR="007F27CD">
        <w:t xml:space="preserve">, </w:t>
      </w:r>
      <w:proofErr w:type="spellStart"/>
      <w:r w:rsidR="007F27CD">
        <w:t>etc</w:t>
      </w:r>
      <w:proofErr w:type="spellEnd"/>
      <w:r w:rsidR="007F27CD">
        <w:t xml:space="preserve">, as you did in Lab 1.  </w:t>
      </w:r>
    </w:p>
    <w:p w14:paraId="0C8FE1A6" w14:textId="5647BA0A" w:rsidR="004F4CCB" w:rsidRDefault="009C2EF8" w:rsidP="009C2EF8">
      <w:pPr>
        <w:pStyle w:val="Heading2"/>
      </w:pPr>
      <w:r>
        <w:t>Instructions (about that password…)</w:t>
      </w:r>
    </w:p>
    <w:p w14:paraId="7D2CCEA1" w14:textId="1A9E0941" w:rsidR="0097233F" w:rsidRDefault="009C2EF8" w:rsidP="009C2EF8">
      <w:pPr>
        <w:autoSpaceDE w:val="0"/>
        <w:autoSpaceDN w:val="0"/>
        <w:adjustRightInd w:val="0"/>
        <w:spacing w:after="80" w:line="240" w:lineRule="auto"/>
        <w:ind w:left="360"/>
        <w:rPr>
          <w:rFonts w:cstheme="minorHAnsi"/>
        </w:rPr>
      </w:pPr>
      <w:r w:rsidRPr="009C2EF8">
        <w:rPr>
          <w:rFonts w:cstheme="minorHAnsi"/>
        </w:rPr>
        <w:t>When creating a new user account,</w:t>
      </w:r>
      <w:r w:rsidR="00867CEA" w:rsidRPr="009C2EF8">
        <w:rPr>
          <w:rFonts w:cstheme="minorHAnsi"/>
        </w:rPr>
        <w:t xml:space="preserve"> the user will type in text for the </w:t>
      </w:r>
      <w:r w:rsidRPr="009C2EF8">
        <w:rPr>
          <w:rFonts w:cstheme="minorHAnsi"/>
        </w:rPr>
        <w:t xml:space="preserve">account </w:t>
      </w:r>
      <w:r w:rsidR="00867CEA" w:rsidRPr="009C2EF8">
        <w:rPr>
          <w:rFonts w:cstheme="minorHAnsi"/>
        </w:rPr>
        <w:t xml:space="preserve">password, and when they submit the request, </w:t>
      </w:r>
      <w:r w:rsidR="00E23BCC" w:rsidRPr="009C2EF8">
        <w:rPr>
          <w:rFonts w:cstheme="minorHAnsi"/>
        </w:rPr>
        <w:t>y</w:t>
      </w:r>
      <w:r w:rsidR="00867CEA" w:rsidRPr="009C2EF8">
        <w:rPr>
          <w:rFonts w:cstheme="minorHAnsi"/>
        </w:rPr>
        <w:t xml:space="preserve">our application needs to set the </w:t>
      </w:r>
      <w:r w:rsidR="00C472F8" w:rsidRPr="009C2EF8">
        <w:rPr>
          <w:rFonts w:cstheme="minorHAnsi"/>
        </w:rPr>
        <w:t>hashed</w:t>
      </w:r>
      <w:r>
        <w:rPr>
          <w:rFonts w:cstheme="minorHAnsi"/>
        </w:rPr>
        <w:t>/salted</w:t>
      </w:r>
      <w:r w:rsidR="00C472F8" w:rsidRPr="009C2EF8">
        <w:rPr>
          <w:rFonts w:cstheme="minorHAnsi"/>
        </w:rPr>
        <w:t xml:space="preserve"> value of the password</w:t>
      </w:r>
      <w:r>
        <w:rPr>
          <w:rFonts w:cstheme="minorHAnsi"/>
        </w:rPr>
        <w:t xml:space="preserve"> </w:t>
      </w:r>
      <w:r w:rsidR="00C472F8" w:rsidRPr="009C2EF8">
        <w:rPr>
          <w:rFonts w:cstheme="minorHAnsi"/>
        </w:rPr>
        <w:t xml:space="preserve">before the new </w:t>
      </w:r>
      <w:proofErr w:type="spellStart"/>
      <w:r w:rsidRPr="009C2EF8">
        <w:rPr>
          <w:rFonts w:cstheme="minorHAnsi"/>
        </w:rPr>
        <w:t>AppUser</w:t>
      </w:r>
      <w:proofErr w:type="spellEnd"/>
      <w:r w:rsidR="00C472F8" w:rsidRPr="009C2EF8">
        <w:rPr>
          <w:rFonts w:cstheme="minorHAnsi"/>
        </w:rPr>
        <w:t xml:space="preserve"> is stored in the database</w:t>
      </w:r>
      <w:r w:rsidR="0097233F">
        <w:rPr>
          <w:rFonts w:cstheme="minorHAnsi"/>
        </w:rPr>
        <w:t xml:space="preserve"> (do not use a converter for </w:t>
      </w:r>
      <w:r w:rsidR="007E40C1">
        <w:rPr>
          <w:rFonts w:cstheme="minorHAnsi"/>
        </w:rPr>
        <w:t>the password</w:t>
      </w:r>
      <w:r w:rsidR="0097233F">
        <w:rPr>
          <w:rFonts w:cstheme="minorHAnsi"/>
        </w:rPr>
        <w:t>).</w:t>
      </w:r>
    </w:p>
    <w:p w14:paraId="57011745" w14:textId="10D25063" w:rsidR="0097233F" w:rsidRDefault="0097233F" w:rsidP="00E12F08">
      <w:pPr>
        <w:autoSpaceDE w:val="0"/>
        <w:autoSpaceDN w:val="0"/>
        <w:adjustRightInd w:val="0"/>
        <w:spacing w:after="8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When we are </w:t>
      </w:r>
      <w:r w:rsidR="00E12F08">
        <w:rPr>
          <w:rFonts w:cstheme="minorHAnsi"/>
        </w:rPr>
        <w:t>processing</w:t>
      </w:r>
      <w:r>
        <w:rPr>
          <w:rFonts w:cstheme="minorHAnsi"/>
        </w:rPr>
        <w:t xml:space="preserve"> hashed passwords, it makes sense for the hashing/salting</w:t>
      </w:r>
      <w:r w:rsidR="00E12F08">
        <w:rPr>
          <w:rFonts w:cstheme="minorHAnsi"/>
        </w:rPr>
        <w:t xml:space="preserve"> procedure to occur in the setter for the password field.  Because hashed/salted passwords cannot be reversed, it makes sense for the getter of the password field to return an empty string.</w:t>
      </w:r>
    </w:p>
    <w:p w14:paraId="05A8A4DA" w14:textId="2923A1C0" w:rsidR="00867CEA" w:rsidRPr="009C2EF8" w:rsidRDefault="007A32CA" w:rsidP="009C2EF8">
      <w:pPr>
        <w:autoSpaceDE w:val="0"/>
        <w:autoSpaceDN w:val="0"/>
        <w:adjustRightInd w:val="0"/>
        <w:spacing w:after="80" w:line="240" w:lineRule="auto"/>
        <w:ind w:left="360"/>
        <w:rPr>
          <w:rFonts w:cstheme="minorHAnsi"/>
        </w:rPr>
      </w:pPr>
      <w:r w:rsidRPr="009C2EF8">
        <w:rPr>
          <w:rFonts w:cstheme="minorHAnsi"/>
        </w:rPr>
        <w:t>The following</w:t>
      </w:r>
      <w:r w:rsidR="00867CEA" w:rsidRPr="009C2EF8">
        <w:rPr>
          <w:rFonts w:cstheme="minorHAnsi"/>
        </w:rPr>
        <w:t xml:space="preserve"> java code</w:t>
      </w:r>
      <w:r w:rsidRPr="009C2EF8">
        <w:rPr>
          <w:rFonts w:cstheme="minorHAnsi"/>
        </w:rPr>
        <w:t xml:space="preserve"> is provided</w:t>
      </w:r>
      <w:r w:rsidR="00C472F8" w:rsidRPr="009C2EF8">
        <w:rPr>
          <w:rFonts w:cstheme="minorHAnsi"/>
        </w:rPr>
        <w:t xml:space="preserve"> for you </w:t>
      </w:r>
      <w:r w:rsidRPr="009C2EF8">
        <w:rPr>
          <w:rFonts w:cstheme="minorHAnsi"/>
        </w:rPr>
        <w:t>to read and understand (</w:t>
      </w:r>
      <w:r w:rsidR="0046792F" w:rsidRPr="009C2EF8">
        <w:rPr>
          <w:rFonts w:cstheme="minorHAnsi"/>
        </w:rPr>
        <w:t xml:space="preserve">for example, </w:t>
      </w:r>
      <w:r w:rsidRPr="009C2EF8">
        <w:rPr>
          <w:rFonts w:cstheme="minorHAnsi"/>
        </w:rPr>
        <w:t xml:space="preserve">look up </w:t>
      </w:r>
      <w:proofErr w:type="spellStart"/>
      <w:r w:rsidRPr="009C2EF8">
        <w:rPr>
          <w:rFonts w:cstheme="minorHAnsi"/>
        </w:rPr>
        <w:t>PasswordHash</w:t>
      </w:r>
      <w:proofErr w:type="spellEnd"/>
      <w:r w:rsidRPr="009C2EF8">
        <w:rPr>
          <w:rFonts w:cstheme="minorHAnsi"/>
        </w:rPr>
        <w:t xml:space="preserve"> in the Java EE 8 API Documentation).  You may a</w:t>
      </w:r>
      <w:r w:rsidR="00C472F8" w:rsidRPr="009C2EF8">
        <w:rPr>
          <w:rFonts w:cstheme="minorHAnsi"/>
        </w:rPr>
        <w:t xml:space="preserve">dapt </w:t>
      </w:r>
      <w:r w:rsidRPr="009C2EF8">
        <w:rPr>
          <w:rFonts w:cstheme="minorHAnsi"/>
        </w:rPr>
        <w:t xml:space="preserve">this code </w:t>
      </w:r>
      <w:r w:rsidR="00C472F8" w:rsidRPr="009C2EF8">
        <w:rPr>
          <w:rFonts w:cstheme="minorHAnsi"/>
        </w:rPr>
        <w:t>to your purposes</w:t>
      </w:r>
      <w:r w:rsidRPr="009C2EF8">
        <w:rPr>
          <w:rFonts w:cstheme="minorHAnsi"/>
        </w:rPr>
        <w:t xml:space="preserve">. </w:t>
      </w:r>
      <w:r w:rsidR="00C472F8" w:rsidRPr="009C2EF8">
        <w:rPr>
          <w:rFonts w:cstheme="minorHAnsi"/>
        </w:rPr>
        <w:t xml:space="preserve"> </w:t>
      </w:r>
      <w:r w:rsidRPr="009C2EF8">
        <w:rPr>
          <w:rFonts w:cstheme="minorHAnsi"/>
        </w:rPr>
        <w:t>The code as it is</w:t>
      </w:r>
      <w:r w:rsidR="00867CEA" w:rsidRPr="009C2EF8">
        <w:rPr>
          <w:rFonts w:cstheme="minorHAnsi"/>
        </w:rPr>
        <w:t xml:space="preserve"> will take a plaintext password</w:t>
      </w:r>
      <w:r w:rsidR="008E4667" w:rsidRPr="009C2EF8">
        <w:rPr>
          <w:rFonts w:cstheme="minorHAnsi"/>
        </w:rPr>
        <w:t xml:space="preserve"> (String)</w:t>
      </w:r>
      <w:r w:rsidR="00867CEA" w:rsidRPr="009C2EF8">
        <w:rPr>
          <w:rFonts w:cstheme="minorHAnsi"/>
        </w:rPr>
        <w:t xml:space="preserve"> </w:t>
      </w:r>
      <w:r w:rsidR="00C472F8" w:rsidRPr="009C2EF8">
        <w:rPr>
          <w:rFonts w:cstheme="minorHAnsi"/>
        </w:rPr>
        <w:t>"</w:t>
      </w:r>
      <w:proofErr w:type="spellStart"/>
      <w:r w:rsidR="00867CEA" w:rsidRPr="009C2EF8">
        <w:rPr>
          <w:rFonts w:cstheme="minorHAnsi"/>
        </w:rPr>
        <w:t>mySecretPassword</w:t>
      </w:r>
      <w:proofErr w:type="spellEnd"/>
      <w:r w:rsidR="00C472F8" w:rsidRPr="009C2EF8">
        <w:rPr>
          <w:rFonts w:cstheme="minorHAnsi"/>
        </w:rPr>
        <w:t>"</w:t>
      </w:r>
      <w:r w:rsidR="00867CEA" w:rsidRPr="009C2EF8">
        <w:rPr>
          <w:rFonts w:cstheme="minorHAnsi"/>
        </w:rPr>
        <w:t xml:space="preserve"> and create a password entry that is hashed and salted with the default </w:t>
      </w:r>
      <w:proofErr w:type="spellStart"/>
      <w:r w:rsidR="00C472F8" w:rsidRPr="009C2EF8">
        <w:rPr>
          <w:rFonts w:cstheme="minorHAnsi"/>
        </w:rPr>
        <w:t>PasswordHash</w:t>
      </w:r>
      <w:proofErr w:type="spellEnd"/>
      <w:r w:rsidR="00C472F8" w:rsidRPr="009C2EF8">
        <w:rPr>
          <w:rFonts w:cstheme="minorHAnsi"/>
        </w:rPr>
        <w:t xml:space="preserve"> </w:t>
      </w:r>
      <w:r w:rsidR="00867CEA" w:rsidRPr="009C2EF8">
        <w:rPr>
          <w:rFonts w:cstheme="minorHAnsi"/>
        </w:rPr>
        <w:t>parameters:</w:t>
      </w:r>
    </w:p>
    <w:p w14:paraId="724469DF" w14:textId="2AEA6A7C" w:rsidR="00867CEA" w:rsidRPr="00867CEA" w:rsidRDefault="00867CEA" w:rsidP="00867CEA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 w:rsidRPr="00867CEA">
        <w:rPr>
          <w:rFonts w:cstheme="minorHAnsi"/>
        </w:rPr>
        <w:t xml:space="preserve">        </w:t>
      </w:r>
      <w:r w:rsidRPr="00867CEA">
        <w:rPr>
          <w:rFonts w:ascii="Courier New" w:hAnsi="Courier New" w:cs="Courier New"/>
          <w:sz w:val="13"/>
          <w:szCs w:val="13"/>
        </w:rPr>
        <w:t>//</w:t>
      </w:r>
      <w:r w:rsidR="007A32CA">
        <w:rPr>
          <w:rFonts w:ascii="Courier New" w:hAnsi="Courier New" w:cs="Courier New"/>
          <w:sz w:val="13"/>
          <w:szCs w:val="13"/>
        </w:rPr>
        <w:t xml:space="preserve"> initialize a </w:t>
      </w:r>
      <w:proofErr w:type="spellStart"/>
      <w:r w:rsidR="007A32CA">
        <w:rPr>
          <w:rFonts w:ascii="Courier New" w:hAnsi="Courier New" w:cs="Courier New"/>
          <w:sz w:val="13"/>
          <w:szCs w:val="13"/>
        </w:rPr>
        <w:t>PasswordHash</w:t>
      </w:r>
      <w:proofErr w:type="spellEnd"/>
      <w:r w:rsidR="007A32CA">
        <w:rPr>
          <w:rFonts w:ascii="Courier New" w:hAnsi="Courier New" w:cs="Courier New"/>
          <w:sz w:val="13"/>
          <w:szCs w:val="13"/>
        </w:rPr>
        <w:t xml:space="preserve"> object which will generate password hashes</w:t>
      </w:r>
    </w:p>
    <w:p w14:paraId="459E7BD5" w14:textId="78B8A85C" w:rsidR="00867CEA" w:rsidRPr="00867CEA" w:rsidRDefault="00867CEA" w:rsidP="00867CEA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 w:rsidRPr="00867CEA">
        <w:rPr>
          <w:rFonts w:ascii="Courier New" w:hAnsi="Courier New" w:cs="Courier New"/>
          <w:sz w:val="13"/>
          <w:szCs w:val="13"/>
        </w:rPr>
        <w:t xml:space="preserve">     Instance&lt;? extends 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PasswordHash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 xml:space="preserve">&gt; instance = 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CDI.current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>().select(Pbkdf2PasswordHash.class);</w:t>
      </w:r>
    </w:p>
    <w:p w14:paraId="6C0182E7" w14:textId="436A4262" w:rsidR="00867CEA" w:rsidRPr="00867CEA" w:rsidRDefault="00867CEA" w:rsidP="00867CEA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 w:rsidRPr="00867CEA">
        <w:rPr>
          <w:rFonts w:ascii="Courier New" w:hAnsi="Courier New" w:cs="Courier New"/>
          <w:sz w:val="13"/>
          <w:szCs w:val="13"/>
        </w:rPr>
        <w:t xml:space="preserve">     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PasswordHash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passwordHash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instance.get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>();</w:t>
      </w:r>
    </w:p>
    <w:p w14:paraId="1107C0AC" w14:textId="20339AA5" w:rsidR="00867CEA" w:rsidRDefault="00867CEA" w:rsidP="00867CEA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 w:rsidRPr="00867CEA">
        <w:rPr>
          <w:rFonts w:ascii="Courier New" w:hAnsi="Courier New" w:cs="Courier New"/>
          <w:sz w:val="13"/>
          <w:szCs w:val="13"/>
        </w:rPr>
        <w:t xml:space="preserve">     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passwordHash.initialize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>(new HashMap&lt;</w:t>
      </w:r>
      <w:proofErr w:type="spellStart"/>
      <w:r w:rsidRPr="00867CEA">
        <w:rPr>
          <w:rFonts w:ascii="Courier New" w:hAnsi="Courier New" w:cs="Courier New"/>
          <w:sz w:val="13"/>
          <w:szCs w:val="13"/>
        </w:rPr>
        <w:t>String,String</w:t>
      </w:r>
      <w:proofErr w:type="spellEnd"/>
      <w:r w:rsidRPr="00867CEA">
        <w:rPr>
          <w:rFonts w:ascii="Courier New" w:hAnsi="Courier New" w:cs="Courier New"/>
          <w:sz w:val="13"/>
          <w:szCs w:val="13"/>
        </w:rPr>
        <w:t>&gt;());</w:t>
      </w:r>
      <w:r>
        <w:rPr>
          <w:rFonts w:ascii="Courier New" w:hAnsi="Courier New" w:cs="Courier New"/>
          <w:sz w:val="13"/>
          <w:szCs w:val="13"/>
        </w:rPr>
        <w:t xml:space="preserve">  // </w:t>
      </w:r>
      <w:proofErr w:type="spellStart"/>
      <w:r>
        <w:rPr>
          <w:rFonts w:ascii="Courier New" w:hAnsi="Courier New" w:cs="Courier New"/>
          <w:sz w:val="13"/>
          <w:szCs w:val="13"/>
        </w:rPr>
        <w:t>todo</w:t>
      </w:r>
      <w:proofErr w:type="spellEnd"/>
      <w:r>
        <w:rPr>
          <w:rFonts w:ascii="Courier New" w:hAnsi="Courier New" w:cs="Courier New"/>
          <w:sz w:val="13"/>
          <w:szCs w:val="13"/>
        </w:rPr>
        <w:t>: are the defaults good enough?</w:t>
      </w:r>
    </w:p>
    <w:p w14:paraId="76C07751" w14:textId="7894B477" w:rsidR="007A32CA" w:rsidRPr="00867CEA" w:rsidRDefault="007A32CA" w:rsidP="00867CEA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 xml:space="preserve">     // now we can generate a password entry for a given password</w:t>
      </w:r>
    </w:p>
    <w:p w14:paraId="025B8408" w14:textId="2EB88210" w:rsidR="007A32CA" w:rsidRDefault="00867CEA" w:rsidP="00867CEA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 w:rsidRPr="00867CEA">
        <w:rPr>
          <w:rFonts w:ascii="Courier New" w:hAnsi="Courier New" w:cs="Courier New"/>
          <w:sz w:val="13"/>
          <w:szCs w:val="13"/>
        </w:rPr>
        <w:t xml:space="preserve">     </w:t>
      </w:r>
      <w:r>
        <w:rPr>
          <w:rFonts w:ascii="Courier New" w:hAnsi="Courier New" w:cs="Courier New"/>
          <w:sz w:val="13"/>
          <w:szCs w:val="13"/>
        </w:rPr>
        <w:t xml:space="preserve">String </w:t>
      </w:r>
      <w:proofErr w:type="spellStart"/>
      <w:r>
        <w:rPr>
          <w:rFonts w:ascii="Courier New" w:hAnsi="Courier New" w:cs="Courier New"/>
          <w:sz w:val="13"/>
          <w:szCs w:val="13"/>
        </w:rPr>
        <w:t>passwordEntry</w:t>
      </w:r>
      <w:proofErr w:type="spellEnd"/>
      <w:r>
        <w:rPr>
          <w:rFonts w:ascii="Courier New" w:hAnsi="Courier New" w:cs="Courier New"/>
          <w:sz w:val="13"/>
          <w:szCs w:val="13"/>
        </w:rPr>
        <w:t xml:space="preserve"> = </w:t>
      </w:r>
      <w:r w:rsidR="007A32CA">
        <w:rPr>
          <w:rFonts w:ascii="Courier New" w:hAnsi="Courier New" w:cs="Courier New"/>
          <w:sz w:val="13"/>
          <w:szCs w:val="13"/>
        </w:rPr>
        <w:t>"</w:t>
      </w:r>
      <w:proofErr w:type="spellStart"/>
      <w:r w:rsidR="007A32CA">
        <w:rPr>
          <w:rFonts w:ascii="Courier New" w:hAnsi="Courier New" w:cs="Courier New"/>
          <w:sz w:val="13"/>
          <w:szCs w:val="13"/>
        </w:rPr>
        <w:t>mySecretPassword</w:t>
      </w:r>
      <w:proofErr w:type="spellEnd"/>
      <w:r w:rsidR="007A32CA">
        <w:rPr>
          <w:rFonts w:ascii="Courier New" w:hAnsi="Courier New" w:cs="Courier New"/>
          <w:sz w:val="13"/>
          <w:szCs w:val="13"/>
        </w:rPr>
        <w:t>"; //</w:t>
      </w:r>
      <w:r w:rsidR="007E40C1">
        <w:rPr>
          <w:rFonts w:ascii="Courier New" w:hAnsi="Courier New" w:cs="Courier New"/>
          <w:sz w:val="13"/>
          <w:szCs w:val="13"/>
        </w:rPr>
        <w:t xml:space="preserve">pretend </w:t>
      </w:r>
      <w:r w:rsidR="007A32CA">
        <w:rPr>
          <w:rFonts w:ascii="Courier New" w:hAnsi="Courier New" w:cs="Courier New"/>
          <w:sz w:val="13"/>
          <w:szCs w:val="13"/>
        </w:rPr>
        <w:t>the user has chosen a password</w:t>
      </w:r>
      <w:r w:rsidR="009C2EF8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="009C2EF8">
        <w:rPr>
          <w:rFonts w:ascii="Courier New" w:hAnsi="Courier New" w:cs="Courier New"/>
          <w:sz w:val="13"/>
          <w:szCs w:val="13"/>
        </w:rPr>
        <w:t>mySecretPassword</w:t>
      </w:r>
      <w:proofErr w:type="spellEnd"/>
    </w:p>
    <w:p w14:paraId="52BD1F8D" w14:textId="3885091B" w:rsidR="009C2EF8" w:rsidRDefault="007A32CA" w:rsidP="009C2EF8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 xml:space="preserve">     </w:t>
      </w:r>
      <w:proofErr w:type="spellStart"/>
      <w:r>
        <w:rPr>
          <w:rFonts w:ascii="Courier New" w:hAnsi="Courier New" w:cs="Courier New"/>
          <w:sz w:val="13"/>
          <w:szCs w:val="13"/>
        </w:rPr>
        <w:t>passwordEntry</w:t>
      </w:r>
      <w:proofErr w:type="spellEnd"/>
      <w:r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="00867CEA" w:rsidRPr="00867CEA">
        <w:rPr>
          <w:rFonts w:ascii="Courier New" w:hAnsi="Courier New" w:cs="Courier New"/>
          <w:sz w:val="13"/>
          <w:szCs w:val="13"/>
        </w:rPr>
        <w:t>passwordHash.generate</w:t>
      </w:r>
      <w:proofErr w:type="spellEnd"/>
      <w:r>
        <w:rPr>
          <w:rFonts w:ascii="Courier New" w:hAnsi="Courier New" w:cs="Courier New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sz w:val="13"/>
          <w:szCs w:val="13"/>
        </w:rPr>
        <w:t>passwordEntry</w:t>
      </w:r>
      <w:r w:rsidR="00867CEA">
        <w:rPr>
          <w:rFonts w:ascii="Courier New" w:hAnsi="Courier New" w:cs="Courier New"/>
          <w:sz w:val="13"/>
          <w:szCs w:val="13"/>
        </w:rPr>
        <w:t>.toCharArray</w:t>
      </w:r>
      <w:proofErr w:type="spellEnd"/>
      <w:r w:rsidR="00867CEA">
        <w:rPr>
          <w:rFonts w:ascii="Courier New" w:hAnsi="Courier New" w:cs="Courier New"/>
          <w:sz w:val="13"/>
          <w:szCs w:val="13"/>
        </w:rPr>
        <w:t>()</w:t>
      </w:r>
      <w:r w:rsidR="00867CEA" w:rsidRPr="00867CEA">
        <w:rPr>
          <w:rFonts w:ascii="Courier New" w:hAnsi="Courier New" w:cs="Courier New"/>
          <w:sz w:val="13"/>
          <w:szCs w:val="13"/>
        </w:rPr>
        <w:t>);</w:t>
      </w:r>
    </w:p>
    <w:p w14:paraId="62BB27F3" w14:textId="1477C2E0" w:rsidR="00E12F08" w:rsidRDefault="00E12F08" w:rsidP="009C2EF8">
      <w:pPr>
        <w:pStyle w:val="ListParagraph"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 xml:space="preserve">     //at this point, </w:t>
      </w:r>
      <w:proofErr w:type="spellStart"/>
      <w:r>
        <w:rPr>
          <w:rFonts w:ascii="Courier New" w:hAnsi="Courier New" w:cs="Courier New"/>
          <w:sz w:val="13"/>
          <w:szCs w:val="13"/>
        </w:rPr>
        <w:t>passwordEntry</w:t>
      </w:r>
      <w:proofErr w:type="spellEnd"/>
      <w:r>
        <w:rPr>
          <w:rFonts w:ascii="Courier New" w:hAnsi="Courier New" w:cs="Courier New"/>
          <w:sz w:val="13"/>
          <w:szCs w:val="13"/>
        </w:rPr>
        <w:t xml:space="preserve"> refers to a salted/hashed password entry </w:t>
      </w:r>
      <w:r w:rsidR="007E40C1">
        <w:rPr>
          <w:rFonts w:ascii="Courier New" w:hAnsi="Courier New" w:cs="Courier New"/>
          <w:sz w:val="13"/>
          <w:szCs w:val="13"/>
        </w:rPr>
        <w:t>corresponding to</w:t>
      </w:r>
      <w:r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sz w:val="13"/>
          <w:szCs w:val="13"/>
        </w:rPr>
        <w:t>mySecretPassword</w:t>
      </w:r>
      <w:proofErr w:type="spellEnd"/>
    </w:p>
    <w:p w14:paraId="541780C9" w14:textId="77777777" w:rsidR="00E12F08" w:rsidRDefault="00E12F08" w:rsidP="009C2EF8">
      <w:pPr>
        <w:pStyle w:val="Heading2"/>
      </w:pPr>
    </w:p>
    <w:p w14:paraId="5F87BD06" w14:textId="7B5DAF35" w:rsidR="00B1230C" w:rsidRDefault="00B1230C" w:rsidP="009C2EF8">
      <w:pPr>
        <w:pStyle w:val="Heading2"/>
      </w:pPr>
      <w:r>
        <w:t>Next Steps</w:t>
      </w:r>
    </w:p>
    <w:p w14:paraId="658FB813" w14:textId="6457BFAB" w:rsidR="00805494" w:rsidRPr="00B1230C" w:rsidRDefault="00B1230C" w:rsidP="009C2EF8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Now you are ready to proceed 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in Part 2 (coming </w:t>
      </w: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to Brightspace 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soon) 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with securing 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your Sprite application (or 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any JEE application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)</w:t>
      </w:r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against this table of </w:t>
      </w:r>
      <w:proofErr w:type="spellStart"/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appusers</w:t>
      </w:r>
      <w:proofErr w:type="spellEnd"/>
      <w:r w:rsidRPr="00B1230C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.</w:t>
      </w:r>
    </w:p>
    <w:p w14:paraId="337F9E04" w14:textId="2BADBF1D" w:rsidR="00B1230C" w:rsidRDefault="00B1230C" w:rsidP="00B1230C">
      <w:r w:rsidRPr="00B1230C">
        <w:rPr>
          <w:rFonts w:cstheme="minorHAnsi"/>
        </w:rPr>
        <w:t xml:space="preserve">Preview: here is an annotation that goes with our </w:t>
      </w:r>
      <w:proofErr w:type="spellStart"/>
      <w:r w:rsidRPr="00B1230C">
        <w:rPr>
          <w:rFonts w:cstheme="minorHAnsi"/>
        </w:rPr>
        <w:t>appuser</w:t>
      </w:r>
      <w:proofErr w:type="spellEnd"/>
      <w:r w:rsidRPr="00B1230C">
        <w:rPr>
          <w:rFonts w:cstheme="minorHAnsi"/>
        </w:rPr>
        <w:t xml:space="preserve"> table</w:t>
      </w:r>
      <w:r>
        <w:rPr>
          <w:rFonts w:cstheme="minorHAnsi"/>
        </w:rPr>
        <w:t xml:space="preserve">.  This can be added to any JEE application to </w:t>
      </w:r>
      <w:r w:rsidR="00277A1C">
        <w:rPr>
          <w:rFonts w:cstheme="minorHAnsi"/>
        </w:rPr>
        <w:t>give</w:t>
      </w:r>
      <w:r>
        <w:rPr>
          <w:rFonts w:cstheme="minorHAnsi"/>
        </w:rPr>
        <w:t xml:space="preserve"> it</w:t>
      </w:r>
      <w:r w:rsidR="00277A1C">
        <w:rPr>
          <w:rFonts w:cstheme="minorHAnsi"/>
        </w:rPr>
        <w:t xml:space="preserve"> an identity store to</w:t>
      </w:r>
      <w:r>
        <w:rPr>
          <w:rFonts w:cstheme="minorHAnsi"/>
        </w:rPr>
        <w:t xml:space="preserve"> authenticate against our database of users:</w:t>
      </w:r>
    </w:p>
    <w:p w14:paraId="1AC09C88" w14:textId="77777777" w:rsidR="00B1230C" w:rsidRPr="00B1230C" w:rsidRDefault="00B1230C" w:rsidP="00B1230C">
      <w:r w:rsidRPr="00B1230C">
        <w:t>@</w:t>
      </w:r>
      <w:proofErr w:type="spellStart"/>
      <w:r w:rsidRPr="00B1230C">
        <w:t>DatabaseIdentityStoreDefinition</w:t>
      </w:r>
      <w:proofErr w:type="spellEnd"/>
      <w:r w:rsidRPr="00B1230C">
        <w:t>(</w:t>
      </w:r>
    </w:p>
    <w:p w14:paraId="6A41D689" w14:textId="77777777" w:rsidR="00B1230C" w:rsidRPr="00B1230C" w:rsidRDefault="00B1230C" w:rsidP="00B1230C">
      <w:r w:rsidRPr="00B1230C">
        <w:t xml:space="preserve">   </w:t>
      </w:r>
      <w:proofErr w:type="spellStart"/>
      <w:r w:rsidRPr="00B1230C">
        <w:t>dataSourceLookup</w:t>
      </w:r>
      <w:proofErr w:type="spellEnd"/>
      <w:r w:rsidRPr="00B1230C">
        <w:t xml:space="preserve"> = "${'</w:t>
      </w:r>
      <w:proofErr w:type="spellStart"/>
      <w:r w:rsidRPr="00B1230C">
        <w:t>java:comp</w:t>
      </w:r>
      <w:proofErr w:type="spellEnd"/>
      <w:r w:rsidRPr="00B1230C">
        <w:t>/</w:t>
      </w:r>
      <w:proofErr w:type="spellStart"/>
      <w:r w:rsidRPr="00B1230C">
        <w:t>DefaultDataSource</w:t>
      </w:r>
      <w:proofErr w:type="spellEnd"/>
      <w:r w:rsidRPr="00B1230C">
        <w:t>'}",</w:t>
      </w:r>
    </w:p>
    <w:p w14:paraId="7AD02A65" w14:textId="77777777" w:rsidR="00B1230C" w:rsidRPr="00B1230C" w:rsidRDefault="00B1230C" w:rsidP="00B1230C">
      <w:r w:rsidRPr="00B1230C">
        <w:t xml:space="preserve">   </w:t>
      </w:r>
      <w:proofErr w:type="spellStart"/>
      <w:r w:rsidRPr="00B1230C">
        <w:t>callerQuery</w:t>
      </w:r>
      <w:proofErr w:type="spellEnd"/>
      <w:r w:rsidRPr="00B1230C">
        <w:t xml:space="preserve"> = "#{'select password from </w:t>
      </w:r>
      <w:proofErr w:type="spellStart"/>
      <w:r w:rsidRPr="00B1230C">
        <w:t>app.appuser</w:t>
      </w:r>
      <w:proofErr w:type="spellEnd"/>
      <w:r w:rsidRPr="00B1230C">
        <w:t xml:space="preserve"> where </w:t>
      </w:r>
      <w:proofErr w:type="spellStart"/>
      <w:r w:rsidRPr="00B1230C">
        <w:t>userid</w:t>
      </w:r>
      <w:proofErr w:type="spellEnd"/>
      <w:r w:rsidRPr="00B1230C">
        <w:t xml:space="preserve"> = ?'}",</w:t>
      </w:r>
    </w:p>
    <w:p w14:paraId="1EF762B9" w14:textId="77777777" w:rsidR="00B1230C" w:rsidRPr="00B1230C" w:rsidRDefault="00B1230C" w:rsidP="00B1230C">
      <w:r w:rsidRPr="00B1230C">
        <w:t xml:space="preserve">   </w:t>
      </w:r>
      <w:proofErr w:type="spellStart"/>
      <w:r w:rsidRPr="00B1230C">
        <w:t>groupsQuery</w:t>
      </w:r>
      <w:proofErr w:type="spellEnd"/>
      <w:r w:rsidRPr="00B1230C">
        <w:t xml:space="preserve"> = "select </w:t>
      </w:r>
      <w:proofErr w:type="spellStart"/>
      <w:r w:rsidRPr="00B1230C">
        <w:t>groupname</w:t>
      </w:r>
      <w:proofErr w:type="spellEnd"/>
      <w:r w:rsidRPr="00B1230C">
        <w:t xml:space="preserve"> from </w:t>
      </w:r>
      <w:proofErr w:type="spellStart"/>
      <w:r w:rsidRPr="00B1230C">
        <w:t>app.appuser</w:t>
      </w:r>
      <w:proofErr w:type="spellEnd"/>
      <w:r w:rsidRPr="00B1230C">
        <w:t xml:space="preserve"> where </w:t>
      </w:r>
      <w:proofErr w:type="spellStart"/>
      <w:r w:rsidRPr="00B1230C">
        <w:t>userid</w:t>
      </w:r>
      <w:proofErr w:type="spellEnd"/>
      <w:r w:rsidRPr="00B1230C">
        <w:t xml:space="preserve"> = ?",</w:t>
      </w:r>
    </w:p>
    <w:p w14:paraId="13931AC4" w14:textId="77777777" w:rsidR="00B1230C" w:rsidRPr="00B1230C" w:rsidRDefault="00B1230C" w:rsidP="00B1230C">
      <w:r w:rsidRPr="00B1230C">
        <w:t xml:space="preserve">   </w:t>
      </w:r>
      <w:proofErr w:type="spellStart"/>
      <w:r w:rsidRPr="00B1230C">
        <w:t>hashAlgorithm</w:t>
      </w:r>
      <w:proofErr w:type="spellEnd"/>
      <w:r w:rsidRPr="00B1230C">
        <w:t xml:space="preserve"> = </w:t>
      </w:r>
      <w:proofErr w:type="spellStart"/>
      <w:r w:rsidRPr="00B1230C">
        <w:t>PasswordHash.class</w:t>
      </w:r>
      <w:proofErr w:type="spellEnd"/>
      <w:r w:rsidRPr="00B1230C">
        <w:t>,</w:t>
      </w:r>
    </w:p>
    <w:p w14:paraId="0D769697" w14:textId="77777777" w:rsidR="00B1230C" w:rsidRPr="00B1230C" w:rsidRDefault="00B1230C" w:rsidP="00B1230C">
      <w:r w:rsidRPr="00B1230C">
        <w:t xml:space="preserve">   priority = 10</w:t>
      </w:r>
    </w:p>
    <w:p w14:paraId="3D19E1B8" w14:textId="197BD9FA" w:rsidR="00B1230C" w:rsidRPr="00B1230C" w:rsidRDefault="00B1230C" w:rsidP="00B1230C">
      <w:r w:rsidRPr="00B1230C">
        <w:t>)</w:t>
      </w:r>
    </w:p>
    <w:sectPr w:rsidR="00B1230C" w:rsidRPr="00B1230C" w:rsidSect="0043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6888F4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7DB287F6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F462EA"/>
    <w:multiLevelType w:val="hybridMultilevel"/>
    <w:tmpl w:val="EF70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10918"/>
    <w:multiLevelType w:val="hybridMultilevel"/>
    <w:tmpl w:val="4022D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1F26E8"/>
    <w:multiLevelType w:val="hybridMultilevel"/>
    <w:tmpl w:val="7642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756F1"/>
    <w:multiLevelType w:val="hybridMultilevel"/>
    <w:tmpl w:val="38F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A5118"/>
    <w:multiLevelType w:val="hybridMultilevel"/>
    <w:tmpl w:val="7A96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350722"/>
    <w:multiLevelType w:val="hybridMultilevel"/>
    <w:tmpl w:val="B0B4A102"/>
    <w:lvl w:ilvl="0" w:tplc="3C3C35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43E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CF3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A81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CCF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F8A5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55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0C0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41E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428C"/>
    <w:multiLevelType w:val="hybridMultilevel"/>
    <w:tmpl w:val="5DA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5DB0"/>
    <w:multiLevelType w:val="hybridMultilevel"/>
    <w:tmpl w:val="02B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41197"/>
    <w:multiLevelType w:val="hybridMultilevel"/>
    <w:tmpl w:val="23F8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75C78"/>
    <w:multiLevelType w:val="hybridMultilevel"/>
    <w:tmpl w:val="C694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12B76"/>
    <w:multiLevelType w:val="hybridMultilevel"/>
    <w:tmpl w:val="051E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20324"/>
    <w:multiLevelType w:val="hybridMultilevel"/>
    <w:tmpl w:val="64B0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A448E"/>
    <w:multiLevelType w:val="hybridMultilevel"/>
    <w:tmpl w:val="932E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4E4B"/>
    <w:multiLevelType w:val="hybridMultilevel"/>
    <w:tmpl w:val="A1CEF0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21"/>
  </w:num>
  <w:num w:numId="17">
    <w:abstractNumId w:val="12"/>
  </w:num>
  <w:num w:numId="18">
    <w:abstractNumId w:val="16"/>
  </w:num>
  <w:num w:numId="19">
    <w:abstractNumId w:val="15"/>
  </w:num>
  <w:num w:numId="20">
    <w:abstractNumId w:val="23"/>
  </w:num>
  <w:num w:numId="21">
    <w:abstractNumId w:val="14"/>
  </w:num>
  <w:num w:numId="22">
    <w:abstractNumId w:val="20"/>
  </w:num>
  <w:num w:numId="23">
    <w:abstractNumId w:val="18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2"/>
    <w:rsid w:val="00014202"/>
    <w:rsid w:val="000207D1"/>
    <w:rsid w:val="00097832"/>
    <w:rsid w:val="00135D63"/>
    <w:rsid w:val="001727C6"/>
    <w:rsid w:val="001727D6"/>
    <w:rsid w:val="001927B7"/>
    <w:rsid w:val="001F6980"/>
    <w:rsid w:val="002126D3"/>
    <w:rsid w:val="00277A1C"/>
    <w:rsid w:val="002B45E4"/>
    <w:rsid w:val="002D5222"/>
    <w:rsid w:val="002E34C4"/>
    <w:rsid w:val="002F4D40"/>
    <w:rsid w:val="00310E3F"/>
    <w:rsid w:val="003469AB"/>
    <w:rsid w:val="00395029"/>
    <w:rsid w:val="003D4DA1"/>
    <w:rsid w:val="00432463"/>
    <w:rsid w:val="00435FBE"/>
    <w:rsid w:val="00461B3A"/>
    <w:rsid w:val="0046792F"/>
    <w:rsid w:val="00473C30"/>
    <w:rsid w:val="004A1818"/>
    <w:rsid w:val="004E1078"/>
    <w:rsid w:val="004F4CCB"/>
    <w:rsid w:val="0051266F"/>
    <w:rsid w:val="00512F37"/>
    <w:rsid w:val="00514CB3"/>
    <w:rsid w:val="00546A6A"/>
    <w:rsid w:val="00553604"/>
    <w:rsid w:val="005772A2"/>
    <w:rsid w:val="00582086"/>
    <w:rsid w:val="005D36BB"/>
    <w:rsid w:val="005E4C25"/>
    <w:rsid w:val="00614FBA"/>
    <w:rsid w:val="006335E3"/>
    <w:rsid w:val="00660A74"/>
    <w:rsid w:val="006618EE"/>
    <w:rsid w:val="006918E7"/>
    <w:rsid w:val="006C581C"/>
    <w:rsid w:val="00717753"/>
    <w:rsid w:val="007434FC"/>
    <w:rsid w:val="00754D2D"/>
    <w:rsid w:val="007A3294"/>
    <w:rsid w:val="007A32CA"/>
    <w:rsid w:val="007E40C1"/>
    <w:rsid w:val="007F27CD"/>
    <w:rsid w:val="00805494"/>
    <w:rsid w:val="00835748"/>
    <w:rsid w:val="00843EA1"/>
    <w:rsid w:val="00856596"/>
    <w:rsid w:val="008643D5"/>
    <w:rsid w:val="00865194"/>
    <w:rsid w:val="00867CEA"/>
    <w:rsid w:val="00877F8C"/>
    <w:rsid w:val="008A167B"/>
    <w:rsid w:val="008E4667"/>
    <w:rsid w:val="008E6FCA"/>
    <w:rsid w:val="008F0D87"/>
    <w:rsid w:val="0090511C"/>
    <w:rsid w:val="009252AE"/>
    <w:rsid w:val="00933540"/>
    <w:rsid w:val="00933989"/>
    <w:rsid w:val="00951087"/>
    <w:rsid w:val="0097233F"/>
    <w:rsid w:val="009C2EF8"/>
    <w:rsid w:val="009C78C5"/>
    <w:rsid w:val="00A025A0"/>
    <w:rsid w:val="00A4081C"/>
    <w:rsid w:val="00A41C53"/>
    <w:rsid w:val="00A569CF"/>
    <w:rsid w:val="00AB392C"/>
    <w:rsid w:val="00AC2AF2"/>
    <w:rsid w:val="00AD45FC"/>
    <w:rsid w:val="00AD5EFC"/>
    <w:rsid w:val="00B05906"/>
    <w:rsid w:val="00B1230C"/>
    <w:rsid w:val="00B34C3D"/>
    <w:rsid w:val="00B5192C"/>
    <w:rsid w:val="00B53315"/>
    <w:rsid w:val="00BB7123"/>
    <w:rsid w:val="00BD76DC"/>
    <w:rsid w:val="00BF2C0F"/>
    <w:rsid w:val="00C438EE"/>
    <w:rsid w:val="00C472F8"/>
    <w:rsid w:val="00C86871"/>
    <w:rsid w:val="00CA1375"/>
    <w:rsid w:val="00CD2BD8"/>
    <w:rsid w:val="00D51363"/>
    <w:rsid w:val="00D610E8"/>
    <w:rsid w:val="00D64375"/>
    <w:rsid w:val="00D747CD"/>
    <w:rsid w:val="00D84E05"/>
    <w:rsid w:val="00DB73A2"/>
    <w:rsid w:val="00DD490A"/>
    <w:rsid w:val="00DE2EFD"/>
    <w:rsid w:val="00E1039E"/>
    <w:rsid w:val="00E12F08"/>
    <w:rsid w:val="00E23BCC"/>
    <w:rsid w:val="00E65DB3"/>
    <w:rsid w:val="00E7777A"/>
    <w:rsid w:val="00EC29A4"/>
    <w:rsid w:val="00EC3688"/>
    <w:rsid w:val="00F011D3"/>
    <w:rsid w:val="00F35A5D"/>
    <w:rsid w:val="00F429DF"/>
    <w:rsid w:val="00F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76497"/>
  <w15:docId w15:val="{A08B24D1-3D31-0B45-BEEC-A230A7A8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63"/>
  </w:style>
  <w:style w:type="paragraph" w:styleId="Heading1">
    <w:name w:val="heading 1"/>
    <w:basedOn w:val="Normal"/>
    <w:next w:val="Normal"/>
    <w:link w:val="Heading1Char"/>
    <w:uiPriority w:val="9"/>
    <w:qFormat/>
    <w:rsid w:val="00A56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8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4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35D6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57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 Kelley</cp:lastModifiedBy>
  <cp:revision>2</cp:revision>
  <cp:lastPrinted>2019-02-01T14:22:00Z</cp:lastPrinted>
  <dcterms:created xsi:type="dcterms:W3CDTF">2020-03-23T19:53:00Z</dcterms:created>
  <dcterms:modified xsi:type="dcterms:W3CDTF">2020-03-23T19:53:00Z</dcterms:modified>
</cp:coreProperties>
</file>